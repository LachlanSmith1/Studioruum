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3DAA94F1" w:rsidR="006F2697" w:rsidRDefault="006F2697" w:rsidP="006F2697">
      <w:pPr>
        <w:spacing w:after="0"/>
        <w:rPr>
          <w:b/>
          <w:bCs/>
          <w:sz w:val="36"/>
          <w:szCs w:val="36"/>
          <w:u w:val="single"/>
        </w:rPr>
      </w:pPr>
      <w:r w:rsidRPr="006F2697">
        <w:rPr>
          <w:b/>
          <w:bCs/>
          <w:sz w:val="36"/>
          <w:szCs w:val="36"/>
          <w:u w:val="single"/>
        </w:rPr>
        <w:t>COMP208 – Group 40 - Meeting Minute 0</w:t>
      </w:r>
      <w:r w:rsidR="00A20FDC">
        <w:rPr>
          <w:b/>
          <w:bCs/>
          <w:sz w:val="36"/>
          <w:szCs w:val="36"/>
          <w:u w:val="single"/>
        </w:rPr>
        <w:t>4</w:t>
      </w:r>
    </w:p>
    <w:p w14:paraId="684A293B" w14:textId="4D0B1D79" w:rsidR="006F2697" w:rsidRDefault="006F2697" w:rsidP="006F2697">
      <w:pPr>
        <w:spacing w:after="0"/>
        <w:rPr>
          <w:sz w:val="24"/>
          <w:szCs w:val="24"/>
        </w:rPr>
      </w:pPr>
      <w:r w:rsidRPr="006F2697">
        <w:rPr>
          <w:i/>
          <w:iCs/>
          <w:sz w:val="24"/>
          <w:szCs w:val="24"/>
        </w:rPr>
        <w:t xml:space="preserve">Held in the </w:t>
      </w:r>
      <w:r w:rsidR="0026475D">
        <w:rPr>
          <w:i/>
          <w:iCs/>
          <w:sz w:val="24"/>
          <w:szCs w:val="24"/>
        </w:rPr>
        <w:t>Sydney Jones</w:t>
      </w:r>
      <w:r w:rsidRPr="006F2697">
        <w:rPr>
          <w:i/>
          <w:iCs/>
          <w:sz w:val="24"/>
          <w:szCs w:val="24"/>
        </w:rPr>
        <w:t xml:space="preserve"> Library, Group Study Room </w:t>
      </w:r>
      <w:r w:rsidR="0026475D">
        <w:rPr>
          <w:i/>
          <w:iCs/>
          <w:sz w:val="24"/>
          <w:szCs w:val="24"/>
        </w:rPr>
        <w:t>1F</w:t>
      </w:r>
      <w:r w:rsidRPr="006F2697">
        <w:rPr>
          <w:i/>
          <w:iCs/>
          <w:sz w:val="24"/>
          <w:szCs w:val="24"/>
        </w:rPr>
        <w:t xml:space="preserve"> at 11:00</w:t>
      </w:r>
      <w:r>
        <w:rPr>
          <w:i/>
          <w:iCs/>
          <w:sz w:val="24"/>
          <w:szCs w:val="24"/>
        </w:rPr>
        <w:t xml:space="preserve"> on </w:t>
      </w:r>
      <w:r w:rsidR="00F941D9">
        <w:rPr>
          <w:i/>
          <w:iCs/>
          <w:sz w:val="24"/>
          <w:szCs w:val="24"/>
        </w:rPr>
        <w:t>1</w:t>
      </w:r>
      <w:r w:rsidR="009E41A4">
        <w:rPr>
          <w:i/>
          <w:iCs/>
          <w:sz w:val="24"/>
          <w:szCs w:val="24"/>
        </w:rPr>
        <w:t>9</w:t>
      </w:r>
      <w:r>
        <w:rPr>
          <w:i/>
          <w:iCs/>
          <w:sz w:val="24"/>
          <w:szCs w:val="24"/>
        </w:rPr>
        <w:t>/02/2020.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20FDC" w14:paraId="4F5E3A99" w14:textId="77777777" w:rsidTr="00400FBD">
        <w:tc>
          <w:tcPr>
            <w:tcW w:w="593" w:type="dxa"/>
            <w:shd w:val="clear" w:color="auto" w:fill="DDD9C3" w:themeFill="background2" w:themeFillShade="E6"/>
          </w:tcPr>
          <w:p w14:paraId="7CA971E0" w14:textId="70737EE2" w:rsidR="00A20FDC" w:rsidRDefault="00A20FDC" w:rsidP="006F2697">
            <w:pPr>
              <w:rPr>
                <w:sz w:val="24"/>
                <w:szCs w:val="24"/>
              </w:rPr>
            </w:pPr>
            <w:r>
              <w:rPr>
                <w:sz w:val="24"/>
                <w:szCs w:val="24"/>
              </w:rPr>
              <w:t>BC</w:t>
            </w:r>
          </w:p>
        </w:tc>
        <w:tc>
          <w:tcPr>
            <w:tcW w:w="6773" w:type="dxa"/>
          </w:tcPr>
          <w:p w14:paraId="0B82AB3E" w14:textId="073B8360" w:rsidR="00A20FDC" w:rsidRDefault="00A20FDC" w:rsidP="006F2697">
            <w:pPr>
              <w:rPr>
                <w:sz w:val="24"/>
                <w:szCs w:val="24"/>
              </w:rPr>
            </w:pPr>
            <w:r>
              <w:rPr>
                <w:sz w:val="24"/>
                <w:szCs w:val="24"/>
              </w:rPr>
              <w:t>Bobby Chase-Davies</w:t>
            </w:r>
          </w:p>
        </w:tc>
        <w:tc>
          <w:tcPr>
            <w:tcW w:w="1984" w:type="dxa"/>
            <w:shd w:val="clear" w:color="auto" w:fill="FFFFFF" w:themeFill="background1"/>
          </w:tcPr>
          <w:p w14:paraId="2EF02F95" w14:textId="77777777" w:rsidR="00A20FDC" w:rsidRDefault="00A20FDC"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0" w:type="auto"/>
        <w:tblLook w:val="04A0" w:firstRow="1" w:lastRow="0" w:firstColumn="1" w:lastColumn="0" w:noHBand="0" w:noVBand="1"/>
      </w:tblPr>
      <w:tblGrid>
        <w:gridCol w:w="8359"/>
        <w:gridCol w:w="991"/>
      </w:tblGrid>
      <w:tr w:rsidR="00B6322C" w14:paraId="053B9613" w14:textId="77777777" w:rsidTr="00134839">
        <w:tc>
          <w:tcPr>
            <w:tcW w:w="9350"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A20FDC" w14:paraId="2D51BA68" w14:textId="77777777" w:rsidTr="00134839">
        <w:trPr>
          <w:trHeight w:val="7078"/>
        </w:trPr>
        <w:tc>
          <w:tcPr>
            <w:tcW w:w="8359" w:type="dxa"/>
          </w:tcPr>
          <w:p w14:paraId="41909316" w14:textId="3BF701C5" w:rsidR="00B6322C" w:rsidRDefault="0026475D" w:rsidP="00B6322C">
            <w:pPr>
              <w:pStyle w:val="ListParagraph"/>
              <w:numPr>
                <w:ilvl w:val="0"/>
                <w:numId w:val="14"/>
              </w:numPr>
              <w:rPr>
                <w:b/>
                <w:bCs/>
                <w:sz w:val="24"/>
                <w:szCs w:val="24"/>
              </w:rPr>
            </w:pPr>
            <w:r>
              <w:rPr>
                <w:b/>
                <w:bCs/>
                <w:sz w:val="24"/>
                <w:szCs w:val="24"/>
              </w:rPr>
              <w:t>Continuing Design Process Review</w:t>
            </w:r>
          </w:p>
          <w:p w14:paraId="2396B270" w14:textId="2E1CB40D" w:rsidR="00C7516C" w:rsidRDefault="00086FB6" w:rsidP="0026475D">
            <w:pPr>
              <w:ind w:left="720"/>
              <w:rPr>
                <w:sz w:val="24"/>
                <w:szCs w:val="24"/>
              </w:rPr>
            </w:pPr>
            <w:r>
              <w:rPr>
                <w:sz w:val="24"/>
                <w:szCs w:val="24"/>
              </w:rPr>
              <w:t>First of all, we checked through the updates made to the Logical and Physical tables created by Jordan, with the general structure being noted as mostly consistent with the other work done, and representing the database structure we wish to go with.</w:t>
            </w:r>
          </w:p>
          <w:p w14:paraId="1E342121" w14:textId="3E62CB26" w:rsidR="00086FB6" w:rsidRDefault="008E27B4" w:rsidP="0026475D">
            <w:pPr>
              <w:ind w:left="720"/>
              <w:rPr>
                <w:sz w:val="24"/>
                <w:szCs w:val="24"/>
              </w:rPr>
            </w:pPr>
            <w:r>
              <w:rPr>
                <w:sz w:val="24"/>
                <w:szCs w:val="24"/>
              </w:rPr>
              <w:t>Although we intended to check Bobby’s transaction table, a file conflict meant that he instead gave a short explanation of roughly what it did look like, and proceeded to upload the correct version to the GitHub repository after the meeting had finished.</w:t>
            </w:r>
          </w:p>
          <w:p w14:paraId="165E38A4" w14:textId="1906FCC4" w:rsidR="0026475D" w:rsidRDefault="0026475D" w:rsidP="0026475D">
            <w:pPr>
              <w:pStyle w:val="ListParagraph"/>
              <w:numPr>
                <w:ilvl w:val="0"/>
                <w:numId w:val="14"/>
              </w:numPr>
              <w:rPr>
                <w:b/>
                <w:bCs/>
                <w:sz w:val="24"/>
                <w:szCs w:val="24"/>
              </w:rPr>
            </w:pPr>
            <w:r>
              <w:rPr>
                <w:b/>
                <w:bCs/>
                <w:sz w:val="24"/>
                <w:szCs w:val="24"/>
              </w:rPr>
              <w:t>Planning the Implementation</w:t>
            </w:r>
          </w:p>
          <w:p w14:paraId="0D580BB8" w14:textId="1B6151A9" w:rsidR="0026475D" w:rsidRDefault="008E27B4" w:rsidP="0026475D">
            <w:pPr>
              <w:pStyle w:val="ListParagraph"/>
              <w:rPr>
                <w:sz w:val="24"/>
                <w:szCs w:val="24"/>
              </w:rPr>
            </w:pPr>
            <w:r>
              <w:rPr>
                <w:sz w:val="24"/>
                <w:szCs w:val="24"/>
              </w:rPr>
              <w:t>Lloyd and Daniel had previously brainstormed some ideas of what needed to be done for the implementation, and it was agreed upon that each person should be responsible for a certain area of the program, and that most of their work should be on that area, except from when progress is otherwise inhibited when work is required from other areas.</w:t>
            </w:r>
          </w:p>
          <w:p w14:paraId="7F86882C" w14:textId="67230F05" w:rsidR="008E27B4" w:rsidRDefault="008E27B4" w:rsidP="0026475D">
            <w:pPr>
              <w:pStyle w:val="ListParagraph"/>
              <w:rPr>
                <w:sz w:val="24"/>
                <w:szCs w:val="24"/>
              </w:rPr>
            </w:pPr>
          </w:p>
          <w:p w14:paraId="0F4EC7EF" w14:textId="4AAF18EA" w:rsidR="008E27B4" w:rsidRPr="008E27B4" w:rsidRDefault="008E27B4" w:rsidP="008E27B4">
            <w:pPr>
              <w:pStyle w:val="ListParagraph"/>
              <w:rPr>
                <w:b/>
                <w:bCs/>
                <w:i/>
                <w:iCs/>
                <w:sz w:val="24"/>
                <w:szCs w:val="24"/>
              </w:rPr>
            </w:pPr>
            <w:r>
              <w:rPr>
                <w:sz w:val="24"/>
                <w:szCs w:val="24"/>
              </w:rPr>
              <w:t xml:space="preserve">The accepted areas were </w:t>
            </w:r>
            <w:r w:rsidRPr="008E27B4">
              <w:rPr>
                <w:sz w:val="24"/>
                <w:szCs w:val="24"/>
              </w:rPr>
              <w:t>the</w:t>
            </w:r>
            <w:r>
              <w:rPr>
                <w:b/>
                <w:bCs/>
                <w:i/>
                <w:iCs/>
                <w:sz w:val="24"/>
                <w:szCs w:val="24"/>
              </w:rPr>
              <w:t xml:space="preserve"> </w:t>
            </w:r>
            <w:r>
              <w:rPr>
                <w:b/>
                <w:bCs/>
                <w:i/>
                <w:iCs/>
                <w:sz w:val="24"/>
                <w:szCs w:val="24"/>
              </w:rPr>
              <w:t>user interface</w:t>
            </w:r>
            <w:r>
              <w:rPr>
                <w:sz w:val="24"/>
                <w:szCs w:val="24"/>
              </w:rPr>
              <w:t xml:space="preserve">, which would include the </w:t>
            </w:r>
            <w:r>
              <w:rPr>
                <w:sz w:val="24"/>
                <w:szCs w:val="24"/>
              </w:rPr>
              <w:t>design and implementation of the final desktop interface, which was taken by Jordan, since him and Lachlan previously worked on the design for the interface.</w:t>
            </w:r>
            <w:r>
              <w:rPr>
                <w:sz w:val="24"/>
                <w:szCs w:val="24"/>
              </w:rPr>
              <w:t xml:space="preserve"> </w:t>
            </w:r>
          </w:p>
          <w:p w14:paraId="2303514C" w14:textId="450245D1" w:rsidR="008E27B4" w:rsidRDefault="008E27B4" w:rsidP="008E27B4">
            <w:pPr>
              <w:pStyle w:val="ListParagraph"/>
              <w:ind w:left="1440" w:hanging="720"/>
              <w:rPr>
                <w:sz w:val="24"/>
                <w:szCs w:val="24"/>
              </w:rPr>
            </w:pPr>
            <w:r>
              <w:rPr>
                <w:sz w:val="24"/>
                <w:szCs w:val="24"/>
              </w:rPr>
              <w:t xml:space="preserve"> </w:t>
            </w:r>
          </w:p>
          <w:p w14:paraId="721953B9" w14:textId="77777777" w:rsidR="008E27B4" w:rsidRDefault="008E27B4" w:rsidP="008E27B4">
            <w:pPr>
              <w:pStyle w:val="ListParagraph"/>
              <w:ind w:left="1440" w:hanging="720"/>
              <w:rPr>
                <w:sz w:val="24"/>
                <w:szCs w:val="24"/>
              </w:rPr>
            </w:pPr>
            <w:r>
              <w:rPr>
                <w:sz w:val="24"/>
                <w:szCs w:val="24"/>
              </w:rPr>
              <w:t xml:space="preserve">Due to this, Lachlan took the </w:t>
            </w:r>
            <w:r>
              <w:rPr>
                <w:b/>
                <w:bCs/>
                <w:i/>
                <w:iCs/>
                <w:sz w:val="24"/>
                <w:szCs w:val="24"/>
              </w:rPr>
              <w:t>desktop application</w:t>
            </w:r>
            <w:r>
              <w:rPr>
                <w:sz w:val="24"/>
                <w:szCs w:val="24"/>
              </w:rPr>
              <w:t>, which pertained to</w:t>
            </w:r>
          </w:p>
          <w:p w14:paraId="61BC567B" w14:textId="77777777" w:rsidR="008E27B4" w:rsidRDefault="008E27B4" w:rsidP="008E27B4">
            <w:pPr>
              <w:pStyle w:val="ListParagraph"/>
              <w:ind w:left="1440" w:hanging="720"/>
              <w:rPr>
                <w:sz w:val="24"/>
                <w:szCs w:val="24"/>
              </w:rPr>
            </w:pPr>
            <w:r>
              <w:rPr>
                <w:sz w:val="24"/>
                <w:szCs w:val="24"/>
              </w:rPr>
              <w:t>the general structure and design of the main application, which would</w:t>
            </w:r>
          </w:p>
          <w:p w14:paraId="033D32A7" w14:textId="02BA5A19" w:rsidR="008E27B4" w:rsidRDefault="008E27B4" w:rsidP="008E27B4">
            <w:pPr>
              <w:pStyle w:val="ListParagraph"/>
              <w:ind w:left="1440" w:hanging="720"/>
              <w:rPr>
                <w:sz w:val="24"/>
                <w:szCs w:val="24"/>
              </w:rPr>
            </w:pPr>
            <w:r>
              <w:rPr>
                <w:sz w:val="24"/>
                <w:szCs w:val="24"/>
              </w:rPr>
              <w:t>require a lot of communication with the user interface.</w:t>
            </w:r>
          </w:p>
          <w:p w14:paraId="2585C2E7" w14:textId="77777777" w:rsidR="008E27B4" w:rsidRDefault="008E27B4" w:rsidP="008E27B4">
            <w:pPr>
              <w:pStyle w:val="ListParagraph"/>
              <w:ind w:left="1440" w:hanging="720"/>
              <w:rPr>
                <w:sz w:val="24"/>
                <w:szCs w:val="24"/>
              </w:rPr>
            </w:pPr>
            <w:r>
              <w:rPr>
                <w:sz w:val="24"/>
                <w:szCs w:val="24"/>
              </w:rPr>
              <w:lastRenderedPageBreak/>
              <w:t xml:space="preserve">Since Daniel was the only member with any android experience, he </w:t>
            </w:r>
          </w:p>
          <w:p w14:paraId="7A267E98" w14:textId="77777777" w:rsidR="008E27B4" w:rsidRDefault="008E27B4" w:rsidP="008E27B4">
            <w:pPr>
              <w:pStyle w:val="ListParagraph"/>
              <w:ind w:left="1440" w:hanging="720"/>
              <w:rPr>
                <w:sz w:val="24"/>
                <w:szCs w:val="24"/>
              </w:rPr>
            </w:pPr>
            <w:r>
              <w:rPr>
                <w:sz w:val="24"/>
                <w:szCs w:val="24"/>
              </w:rPr>
              <w:t xml:space="preserve">opted to do the </w:t>
            </w:r>
            <w:r>
              <w:rPr>
                <w:b/>
                <w:bCs/>
                <w:i/>
                <w:iCs/>
                <w:sz w:val="24"/>
                <w:szCs w:val="24"/>
              </w:rPr>
              <w:t>android application</w:t>
            </w:r>
            <w:r>
              <w:rPr>
                <w:sz w:val="24"/>
                <w:szCs w:val="24"/>
              </w:rPr>
              <w:t xml:space="preserve">, as suggested in the requirements </w:t>
            </w:r>
          </w:p>
          <w:p w14:paraId="1CD0EF61" w14:textId="77777777" w:rsidR="008E27B4" w:rsidRDefault="008E27B4" w:rsidP="008E27B4">
            <w:pPr>
              <w:pStyle w:val="ListParagraph"/>
              <w:ind w:left="1440" w:hanging="720"/>
              <w:rPr>
                <w:sz w:val="24"/>
                <w:szCs w:val="24"/>
              </w:rPr>
            </w:pPr>
            <w:r>
              <w:rPr>
                <w:sz w:val="24"/>
                <w:szCs w:val="24"/>
              </w:rPr>
              <w:t xml:space="preserve">feedback document. Since this would be an adaptation of the desktop </w:t>
            </w:r>
          </w:p>
          <w:p w14:paraId="3287793A" w14:textId="77777777" w:rsidR="008E27B4" w:rsidRDefault="008E27B4" w:rsidP="008E27B4">
            <w:pPr>
              <w:pStyle w:val="ListParagraph"/>
              <w:ind w:left="1440" w:hanging="720"/>
              <w:rPr>
                <w:sz w:val="24"/>
                <w:szCs w:val="24"/>
              </w:rPr>
            </w:pPr>
            <w:r>
              <w:rPr>
                <w:sz w:val="24"/>
                <w:szCs w:val="24"/>
              </w:rPr>
              <w:t>app, his workload would be mostly dedicated to helping other areas for</w:t>
            </w:r>
          </w:p>
          <w:p w14:paraId="421F1606" w14:textId="70FA6CFB" w:rsidR="008E27B4" w:rsidRDefault="008E27B4" w:rsidP="008E27B4">
            <w:pPr>
              <w:pStyle w:val="ListParagraph"/>
              <w:ind w:left="1440" w:hanging="720"/>
              <w:rPr>
                <w:sz w:val="24"/>
                <w:szCs w:val="24"/>
              </w:rPr>
            </w:pPr>
            <w:r>
              <w:rPr>
                <w:sz w:val="24"/>
                <w:szCs w:val="24"/>
              </w:rPr>
              <w:t>the start of development.</w:t>
            </w:r>
          </w:p>
          <w:p w14:paraId="5233C41B" w14:textId="26F72171" w:rsidR="008E27B4" w:rsidRDefault="008E27B4" w:rsidP="008E27B4">
            <w:pPr>
              <w:pStyle w:val="ListParagraph"/>
              <w:ind w:left="1440" w:hanging="720"/>
              <w:rPr>
                <w:sz w:val="24"/>
                <w:szCs w:val="24"/>
              </w:rPr>
            </w:pPr>
          </w:p>
          <w:p w14:paraId="78967D37" w14:textId="77777777" w:rsidR="008E27B4" w:rsidRDefault="008E27B4" w:rsidP="008E27B4">
            <w:pPr>
              <w:pStyle w:val="ListParagraph"/>
              <w:ind w:left="1440" w:hanging="720"/>
              <w:rPr>
                <w:sz w:val="24"/>
                <w:szCs w:val="24"/>
              </w:rPr>
            </w:pPr>
            <w:r>
              <w:rPr>
                <w:sz w:val="24"/>
                <w:szCs w:val="24"/>
              </w:rPr>
              <w:t xml:space="preserve">Tyler offered to do the </w:t>
            </w:r>
            <w:r>
              <w:rPr>
                <w:b/>
                <w:bCs/>
                <w:i/>
                <w:iCs/>
                <w:sz w:val="24"/>
                <w:szCs w:val="24"/>
              </w:rPr>
              <w:t>database design</w:t>
            </w:r>
            <w:r>
              <w:rPr>
                <w:sz w:val="24"/>
                <w:szCs w:val="24"/>
              </w:rPr>
              <w:t xml:space="preserve">, since he had already spent the </w:t>
            </w:r>
          </w:p>
          <w:p w14:paraId="220F233D" w14:textId="77777777" w:rsidR="008E27B4" w:rsidRDefault="008E27B4" w:rsidP="008E27B4">
            <w:pPr>
              <w:pStyle w:val="ListParagraph"/>
              <w:ind w:left="1440" w:hanging="720"/>
              <w:rPr>
                <w:sz w:val="24"/>
                <w:szCs w:val="24"/>
              </w:rPr>
            </w:pPr>
            <w:r>
              <w:rPr>
                <w:sz w:val="24"/>
                <w:szCs w:val="24"/>
              </w:rPr>
              <w:t xml:space="preserve">most time designing the database as part of the design work, and </w:t>
            </w:r>
          </w:p>
          <w:p w14:paraId="3D24366C" w14:textId="77777777" w:rsidR="008E27B4" w:rsidRDefault="008E27B4" w:rsidP="008E27B4">
            <w:pPr>
              <w:pStyle w:val="ListParagraph"/>
              <w:ind w:left="1440" w:hanging="720"/>
              <w:rPr>
                <w:sz w:val="24"/>
                <w:szCs w:val="24"/>
              </w:rPr>
            </w:pPr>
            <w:r>
              <w:rPr>
                <w:sz w:val="24"/>
                <w:szCs w:val="24"/>
              </w:rPr>
              <w:t xml:space="preserve">therefore would need to consolidate the design document as well to </w:t>
            </w:r>
          </w:p>
          <w:p w14:paraId="71CAB986" w14:textId="5E3991B7" w:rsidR="008E27B4" w:rsidRDefault="008E27B4" w:rsidP="008E27B4">
            <w:pPr>
              <w:pStyle w:val="ListParagraph"/>
              <w:ind w:left="1440" w:hanging="720"/>
              <w:rPr>
                <w:sz w:val="24"/>
                <w:szCs w:val="24"/>
              </w:rPr>
            </w:pPr>
            <w:r>
              <w:rPr>
                <w:sz w:val="24"/>
                <w:szCs w:val="24"/>
              </w:rPr>
              <w:t>ensure the database was consistent.</w:t>
            </w:r>
          </w:p>
          <w:p w14:paraId="61980201" w14:textId="600595D7" w:rsidR="008E27B4" w:rsidRDefault="008E27B4" w:rsidP="008E27B4">
            <w:pPr>
              <w:pStyle w:val="ListParagraph"/>
              <w:ind w:left="1440" w:hanging="720"/>
              <w:rPr>
                <w:sz w:val="24"/>
                <w:szCs w:val="24"/>
              </w:rPr>
            </w:pPr>
          </w:p>
          <w:p w14:paraId="4BDB2169" w14:textId="77777777" w:rsidR="008E27B4" w:rsidRDefault="008E27B4" w:rsidP="008E27B4">
            <w:pPr>
              <w:pStyle w:val="ListParagraph"/>
              <w:ind w:left="1440" w:hanging="720"/>
              <w:rPr>
                <w:sz w:val="24"/>
                <w:szCs w:val="24"/>
              </w:rPr>
            </w:pPr>
            <w:r>
              <w:rPr>
                <w:sz w:val="24"/>
                <w:szCs w:val="24"/>
              </w:rPr>
              <w:t xml:space="preserve">Bobby would do the </w:t>
            </w:r>
            <w:r>
              <w:rPr>
                <w:b/>
                <w:bCs/>
                <w:i/>
                <w:iCs/>
                <w:sz w:val="24"/>
                <w:szCs w:val="24"/>
              </w:rPr>
              <w:t>integration</w:t>
            </w:r>
            <w:r>
              <w:rPr>
                <w:sz w:val="24"/>
                <w:szCs w:val="24"/>
              </w:rPr>
              <w:t>, which would consist of connecting the</w:t>
            </w:r>
          </w:p>
          <w:p w14:paraId="574F6848" w14:textId="77777777" w:rsidR="008E27B4" w:rsidRDefault="008E27B4" w:rsidP="008E27B4">
            <w:pPr>
              <w:pStyle w:val="ListParagraph"/>
              <w:ind w:left="1440" w:hanging="720"/>
              <w:rPr>
                <w:sz w:val="24"/>
                <w:szCs w:val="24"/>
              </w:rPr>
            </w:pPr>
            <w:r>
              <w:rPr>
                <w:sz w:val="24"/>
                <w:szCs w:val="24"/>
              </w:rPr>
              <w:t xml:space="preserve">database to the application and multiple other connections between </w:t>
            </w:r>
          </w:p>
          <w:p w14:paraId="51524B12" w14:textId="27959332" w:rsidR="008E27B4" w:rsidRDefault="008E27B4" w:rsidP="008E27B4">
            <w:pPr>
              <w:pStyle w:val="ListParagraph"/>
              <w:ind w:left="1440" w:hanging="720"/>
              <w:rPr>
                <w:sz w:val="24"/>
                <w:szCs w:val="24"/>
              </w:rPr>
            </w:pPr>
            <w:r>
              <w:rPr>
                <w:sz w:val="24"/>
                <w:szCs w:val="24"/>
              </w:rPr>
              <w:t>various different parts of the program.</w:t>
            </w:r>
          </w:p>
          <w:p w14:paraId="303CA4C8" w14:textId="218A484D" w:rsidR="008E27B4" w:rsidRDefault="008E27B4" w:rsidP="008E27B4">
            <w:pPr>
              <w:pStyle w:val="ListParagraph"/>
              <w:ind w:left="1440" w:hanging="720"/>
              <w:rPr>
                <w:sz w:val="24"/>
                <w:szCs w:val="24"/>
              </w:rPr>
            </w:pPr>
          </w:p>
          <w:p w14:paraId="623E7207" w14:textId="77777777" w:rsidR="00FF3171" w:rsidRDefault="008E27B4" w:rsidP="008E27B4">
            <w:pPr>
              <w:pStyle w:val="ListParagraph"/>
              <w:ind w:left="1440" w:hanging="720"/>
              <w:rPr>
                <w:sz w:val="24"/>
                <w:szCs w:val="24"/>
              </w:rPr>
            </w:pPr>
            <w:r>
              <w:rPr>
                <w:sz w:val="24"/>
                <w:szCs w:val="24"/>
              </w:rPr>
              <w:t xml:space="preserve">Finally, Lloyd would do the </w:t>
            </w:r>
            <w:r>
              <w:rPr>
                <w:b/>
                <w:bCs/>
                <w:i/>
                <w:iCs/>
                <w:sz w:val="24"/>
                <w:szCs w:val="24"/>
              </w:rPr>
              <w:t xml:space="preserve">online </w:t>
            </w:r>
            <w:r>
              <w:rPr>
                <w:sz w:val="24"/>
                <w:szCs w:val="24"/>
              </w:rPr>
              <w:t>component, which essentially</w:t>
            </w:r>
          </w:p>
          <w:p w14:paraId="4C213E64" w14:textId="77777777" w:rsidR="00FF3171" w:rsidRDefault="008E27B4" w:rsidP="008E27B4">
            <w:pPr>
              <w:pStyle w:val="ListParagraph"/>
              <w:ind w:left="1440" w:hanging="720"/>
              <w:rPr>
                <w:sz w:val="24"/>
                <w:szCs w:val="24"/>
              </w:rPr>
            </w:pPr>
            <w:r>
              <w:rPr>
                <w:sz w:val="24"/>
                <w:szCs w:val="24"/>
              </w:rPr>
              <w:t xml:space="preserve">comprises of the </w:t>
            </w:r>
            <w:r w:rsidR="00FF3171">
              <w:rPr>
                <w:sz w:val="24"/>
                <w:szCs w:val="24"/>
              </w:rPr>
              <w:t xml:space="preserve">syncing of data to some online place, and the </w:t>
            </w:r>
          </w:p>
          <w:p w14:paraId="2A941B1F" w14:textId="77777777" w:rsidR="00FF3171" w:rsidRDefault="00FF3171" w:rsidP="008E27B4">
            <w:pPr>
              <w:pStyle w:val="ListParagraph"/>
              <w:ind w:left="1440" w:hanging="720"/>
              <w:rPr>
                <w:sz w:val="24"/>
                <w:szCs w:val="24"/>
              </w:rPr>
            </w:pPr>
            <w:r>
              <w:rPr>
                <w:sz w:val="24"/>
                <w:szCs w:val="24"/>
              </w:rPr>
              <w:t xml:space="preserve">establishment of the “Foruum” discussed previously to be an online </w:t>
            </w:r>
          </w:p>
          <w:p w14:paraId="3C1BB0BD" w14:textId="67CAECCF" w:rsidR="0026475D" w:rsidRPr="00FF3171" w:rsidRDefault="00FF3171" w:rsidP="00FF3171">
            <w:pPr>
              <w:pStyle w:val="ListParagraph"/>
              <w:ind w:left="1440" w:hanging="720"/>
              <w:rPr>
                <w:sz w:val="24"/>
                <w:szCs w:val="24"/>
              </w:rPr>
            </w:pPr>
            <w:r>
              <w:rPr>
                <w:sz w:val="24"/>
                <w:szCs w:val="24"/>
              </w:rPr>
              <w:t>public domain where discussion can occur.</w:t>
            </w:r>
          </w:p>
          <w:p w14:paraId="4E08F930" w14:textId="5B0CC426" w:rsidR="0026475D" w:rsidRDefault="0026475D" w:rsidP="0026475D">
            <w:pPr>
              <w:pStyle w:val="ListParagraph"/>
              <w:numPr>
                <w:ilvl w:val="0"/>
                <w:numId w:val="14"/>
              </w:numPr>
              <w:rPr>
                <w:b/>
                <w:bCs/>
                <w:sz w:val="24"/>
                <w:szCs w:val="24"/>
              </w:rPr>
            </w:pPr>
            <w:r>
              <w:rPr>
                <w:b/>
                <w:bCs/>
                <w:sz w:val="24"/>
                <w:szCs w:val="24"/>
              </w:rPr>
              <w:t>Current Workload</w:t>
            </w:r>
          </w:p>
          <w:p w14:paraId="38EBB358" w14:textId="5FED496D" w:rsidR="0026475D" w:rsidRDefault="00FF3171" w:rsidP="0026475D">
            <w:pPr>
              <w:ind w:left="720"/>
              <w:rPr>
                <w:sz w:val="24"/>
                <w:szCs w:val="24"/>
              </w:rPr>
            </w:pPr>
            <w:r>
              <w:rPr>
                <w:sz w:val="24"/>
                <w:szCs w:val="24"/>
              </w:rPr>
              <w:t>The main workload for the next week was to be the research and planning into each area, in order to figure out roughly what needs to be done for each part and learn the necessary technologies in order to be able to start with development.</w:t>
            </w:r>
          </w:p>
          <w:p w14:paraId="2D26B291" w14:textId="38DD6725" w:rsidR="00FF3171" w:rsidRDefault="00FF3171" w:rsidP="0026475D">
            <w:pPr>
              <w:ind w:left="720"/>
              <w:rPr>
                <w:sz w:val="24"/>
                <w:szCs w:val="24"/>
              </w:rPr>
            </w:pPr>
            <w:r>
              <w:rPr>
                <w:sz w:val="24"/>
                <w:szCs w:val="24"/>
              </w:rPr>
              <w:t>Hopefully, this should lead to an early start on development, which will allow the planning to be refined into a more concrete plan based on these areas.</w:t>
            </w:r>
          </w:p>
          <w:p w14:paraId="66767E2C" w14:textId="6AD33A38" w:rsidR="00FF3171" w:rsidRDefault="00FF3171" w:rsidP="00FF3171">
            <w:pPr>
              <w:ind w:left="720"/>
              <w:rPr>
                <w:sz w:val="24"/>
                <w:szCs w:val="24"/>
              </w:rPr>
            </w:pPr>
            <w:r>
              <w:rPr>
                <w:sz w:val="24"/>
                <w:szCs w:val="24"/>
              </w:rPr>
              <w:t>Alongside this, everyone was asked to learn the basics of git, branching and accessing remote repository, in order to ensure version control can be used for the code instead of the simple google drive like function it currently serves.</w:t>
            </w:r>
          </w:p>
          <w:p w14:paraId="7F7340D5" w14:textId="26B9D8B7" w:rsidR="00B6322C" w:rsidRDefault="00B6322C" w:rsidP="00B6322C">
            <w:pPr>
              <w:pStyle w:val="ListParagraph"/>
              <w:numPr>
                <w:ilvl w:val="0"/>
                <w:numId w:val="14"/>
              </w:numPr>
              <w:rPr>
                <w:b/>
                <w:bCs/>
                <w:sz w:val="24"/>
                <w:szCs w:val="24"/>
              </w:rPr>
            </w:pPr>
            <w:r>
              <w:rPr>
                <w:b/>
                <w:bCs/>
                <w:sz w:val="24"/>
                <w:szCs w:val="24"/>
              </w:rPr>
              <w:t>The Next Meeting</w:t>
            </w:r>
          </w:p>
          <w:p w14:paraId="73B50446" w14:textId="77777777" w:rsidR="00040C65" w:rsidRDefault="00FF3171" w:rsidP="009E41A4">
            <w:pPr>
              <w:ind w:left="720"/>
              <w:rPr>
                <w:sz w:val="24"/>
                <w:szCs w:val="24"/>
              </w:rPr>
            </w:pPr>
            <w:r>
              <w:rPr>
                <w:sz w:val="24"/>
                <w:szCs w:val="24"/>
              </w:rPr>
              <w:t>For the next meeting, the design would be finalised to make sure the document is combined and completely cohesive, and the time for the design meeting would be booked to make sure that area of the project is finished with.</w:t>
            </w:r>
          </w:p>
          <w:p w14:paraId="785A8606" w14:textId="649CBF17" w:rsidR="00FF3171" w:rsidRPr="009E41A4" w:rsidRDefault="00FF3171" w:rsidP="009E41A4">
            <w:pPr>
              <w:ind w:left="720"/>
              <w:rPr>
                <w:sz w:val="24"/>
                <w:szCs w:val="24"/>
              </w:rPr>
            </w:pPr>
            <w:r>
              <w:rPr>
                <w:sz w:val="24"/>
                <w:szCs w:val="24"/>
              </w:rPr>
              <w:t>Alongside this, the research each member completed would be reviewed, to allow for an updated plan. If all of this can be completed, then the programming for the project can have a rough start for the next week or two where we each try to implement something (to be decided based on planning).</w:t>
            </w:r>
            <w:bookmarkStart w:id="0" w:name="_GoBack"/>
            <w:bookmarkEnd w:id="0"/>
          </w:p>
        </w:tc>
        <w:tc>
          <w:tcPr>
            <w:tcW w:w="991" w:type="dxa"/>
            <w:shd w:val="clear" w:color="auto" w:fill="DDD9C3" w:themeFill="background2" w:themeFillShade="E6"/>
          </w:tcPr>
          <w:p w14:paraId="2F573619" w14:textId="77777777" w:rsidR="00040C65" w:rsidRDefault="00040C65" w:rsidP="00134839">
            <w:pPr>
              <w:rPr>
                <w:sz w:val="24"/>
                <w:szCs w:val="24"/>
                <w:lang w:val="en-GB"/>
              </w:rPr>
            </w:pPr>
          </w:p>
          <w:p w14:paraId="12140C32" w14:textId="77777777" w:rsidR="00C7516C" w:rsidRDefault="00086FB6" w:rsidP="00134839">
            <w:pPr>
              <w:rPr>
                <w:sz w:val="24"/>
                <w:szCs w:val="24"/>
                <w:lang w:val="nb-NO"/>
              </w:rPr>
            </w:pPr>
            <w:r>
              <w:rPr>
                <w:sz w:val="24"/>
                <w:szCs w:val="24"/>
                <w:lang w:val="nb-NO"/>
              </w:rPr>
              <w:t>JC</w:t>
            </w:r>
          </w:p>
          <w:p w14:paraId="6240EAEC" w14:textId="77777777" w:rsidR="008E27B4" w:rsidRDefault="008E27B4" w:rsidP="00134839">
            <w:pPr>
              <w:rPr>
                <w:sz w:val="24"/>
                <w:szCs w:val="24"/>
                <w:lang w:val="nb-NO"/>
              </w:rPr>
            </w:pPr>
          </w:p>
          <w:p w14:paraId="4E816BEE" w14:textId="77777777" w:rsidR="008E27B4" w:rsidRDefault="008E27B4" w:rsidP="00134839">
            <w:pPr>
              <w:rPr>
                <w:sz w:val="24"/>
                <w:szCs w:val="24"/>
                <w:lang w:val="nb-NO"/>
              </w:rPr>
            </w:pPr>
          </w:p>
          <w:p w14:paraId="0695BB4E" w14:textId="77777777" w:rsidR="008E27B4" w:rsidRDefault="008E27B4" w:rsidP="00134839">
            <w:pPr>
              <w:rPr>
                <w:sz w:val="24"/>
                <w:szCs w:val="24"/>
                <w:lang w:val="nb-NO"/>
              </w:rPr>
            </w:pPr>
            <w:r>
              <w:rPr>
                <w:sz w:val="24"/>
                <w:szCs w:val="24"/>
                <w:lang w:val="nb-NO"/>
              </w:rPr>
              <w:t>BC</w:t>
            </w:r>
          </w:p>
          <w:p w14:paraId="4E38FD25" w14:textId="77777777" w:rsidR="008E27B4" w:rsidRDefault="008E27B4" w:rsidP="00134839">
            <w:pPr>
              <w:rPr>
                <w:sz w:val="24"/>
                <w:szCs w:val="24"/>
                <w:lang w:val="nb-NO"/>
              </w:rPr>
            </w:pPr>
          </w:p>
          <w:p w14:paraId="6FCCC97A" w14:textId="77777777" w:rsidR="008E27B4" w:rsidRDefault="008E27B4" w:rsidP="00134839">
            <w:pPr>
              <w:rPr>
                <w:sz w:val="24"/>
                <w:szCs w:val="24"/>
                <w:lang w:val="nb-NO"/>
              </w:rPr>
            </w:pPr>
          </w:p>
          <w:p w14:paraId="065A8217" w14:textId="77777777" w:rsidR="008E27B4" w:rsidRDefault="008E27B4" w:rsidP="00134839">
            <w:pPr>
              <w:rPr>
                <w:sz w:val="24"/>
                <w:szCs w:val="24"/>
                <w:lang w:val="nb-NO"/>
              </w:rPr>
            </w:pPr>
          </w:p>
          <w:p w14:paraId="6928B11F" w14:textId="77777777" w:rsidR="008E27B4" w:rsidRDefault="008E27B4" w:rsidP="00134839">
            <w:pPr>
              <w:rPr>
                <w:sz w:val="24"/>
                <w:szCs w:val="24"/>
                <w:lang w:val="nb-NO"/>
              </w:rPr>
            </w:pPr>
            <w:r>
              <w:rPr>
                <w:sz w:val="24"/>
                <w:szCs w:val="24"/>
                <w:lang w:val="nb-NO"/>
              </w:rPr>
              <w:t>LJ / DP</w:t>
            </w:r>
          </w:p>
          <w:p w14:paraId="34D74841" w14:textId="77777777" w:rsidR="008E27B4" w:rsidRDefault="008E27B4" w:rsidP="00134839">
            <w:pPr>
              <w:rPr>
                <w:sz w:val="24"/>
                <w:szCs w:val="24"/>
                <w:lang w:val="nb-NO"/>
              </w:rPr>
            </w:pPr>
          </w:p>
          <w:p w14:paraId="71B8D923" w14:textId="77777777" w:rsidR="008E27B4" w:rsidRDefault="008E27B4" w:rsidP="00134839">
            <w:pPr>
              <w:rPr>
                <w:sz w:val="24"/>
                <w:szCs w:val="24"/>
                <w:lang w:val="nb-NO"/>
              </w:rPr>
            </w:pPr>
          </w:p>
          <w:p w14:paraId="4EE8F54A" w14:textId="77777777" w:rsidR="008E27B4" w:rsidRDefault="008E27B4" w:rsidP="00134839">
            <w:pPr>
              <w:rPr>
                <w:sz w:val="24"/>
                <w:szCs w:val="24"/>
                <w:lang w:val="nb-NO"/>
              </w:rPr>
            </w:pPr>
          </w:p>
          <w:p w14:paraId="0D158E26" w14:textId="77777777" w:rsidR="008E27B4" w:rsidRDefault="008E27B4" w:rsidP="00134839">
            <w:pPr>
              <w:rPr>
                <w:sz w:val="24"/>
                <w:szCs w:val="24"/>
                <w:lang w:val="nb-NO"/>
              </w:rPr>
            </w:pPr>
            <w:r>
              <w:rPr>
                <w:sz w:val="24"/>
                <w:szCs w:val="24"/>
                <w:lang w:val="nb-NO"/>
              </w:rPr>
              <w:t>JC</w:t>
            </w:r>
          </w:p>
          <w:p w14:paraId="4C8F95F3" w14:textId="77777777" w:rsidR="008E27B4" w:rsidRDefault="008E27B4" w:rsidP="00134839">
            <w:pPr>
              <w:rPr>
                <w:sz w:val="24"/>
                <w:szCs w:val="24"/>
                <w:lang w:val="nb-NO"/>
              </w:rPr>
            </w:pPr>
          </w:p>
          <w:p w14:paraId="16197292" w14:textId="77777777" w:rsidR="008E27B4" w:rsidRDefault="008E27B4" w:rsidP="00134839">
            <w:pPr>
              <w:rPr>
                <w:sz w:val="24"/>
                <w:szCs w:val="24"/>
                <w:lang w:val="nb-NO"/>
              </w:rPr>
            </w:pPr>
          </w:p>
          <w:p w14:paraId="4CD4FCB5" w14:textId="77777777" w:rsidR="008E27B4" w:rsidRDefault="008E27B4" w:rsidP="00134839">
            <w:pPr>
              <w:rPr>
                <w:sz w:val="24"/>
                <w:szCs w:val="24"/>
                <w:lang w:val="nb-NO"/>
              </w:rPr>
            </w:pPr>
          </w:p>
          <w:p w14:paraId="2A8B675E" w14:textId="77777777" w:rsidR="008E27B4" w:rsidRDefault="008E27B4" w:rsidP="00134839">
            <w:pPr>
              <w:rPr>
                <w:sz w:val="24"/>
                <w:szCs w:val="24"/>
                <w:lang w:val="nb-NO"/>
              </w:rPr>
            </w:pPr>
            <w:r>
              <w:rPr>
                <w:sz w:val="24"/>
                <w:szCs w:val="24"/>
                <w:lang w:val="nb-NO"/>
              </w:rPr>
              <w:t>LS</w:t>
            </w:r>
          </w:p>
          <w:p w14:paraId="1AC71DB2" w14:textId="77777777" w:rsidR="008E27B4" w:rsidRDefault="008E27B4" w:rsidP="00134839">
            <w:pPr>
              <w:rPr>
                <w:sz w:val="24"/>
                <w:szCs w:val="24"/>
                <w:lang w:val="nb-NO"/>
              </w:rPr>
            </w:pPr>
          </w:p>
          <w:p w14:paraId="4BD6AEB8" w14:textId="77777777" w:rsidR="008E27B4" w:rsidRDefault="008E27B4" w:rsidP="00134839">
            <w:pPr>
              <w:rPr>
                <w:sz w:val="24"/>
                <w:szCs w:val="24"/>
                <w:lang w:val="nb-NO"/>
              </w:rPr>
            </w:pPr>
            <w:r>
              <w:rPr>
                <w:sz w:val="24"/>
                <w:szCs w:val="24"/>
                <w:lang w:val="nb-NO"/>
              </w:rPr>
              <w:lastRenderedPageBreak/>
              <w:t>DP</w:t>
            </w:r>
          </w:p>
          <w:p w14:paraId="5694F1B8" w14:textId="77777777" w:rsidR="008E27B4" w:rsidRDefault="008E27B4" w:rsidP="00134839">
            <w:pPr>
              <w:rPr>
                <w:sz w:val="24"/>
                <w:szCs w:val="24"/>
                <w:lang w:val="nb-NO"/>
              </w:rPr>
            </w:pPr>
          </w:p>
          <w:p w14:paraId="37666FA3" w14:textId="77777777" w:rsidR="008E27B4" w:rsidRDefault="008E27B4" w:rsidP="00134839">
            <w:pPr>
              <w:rPr>
                <w:sz w:val="24"/>
                <w:szCs w:val="24"/>
                <w:lang w:val="nb-NO"/>
              </w:rPr>
            </w:pPr>
          </w:p>
          <w:p w14:paraId="6F338BE3" w14:textId="77777777" w:rsidR="008E27B4" w:rsidRDefault="008E27B4" w:rsidP="00134839">
            <w:pPr>
              <w:rPr>
                <w:sz w:val="24"/>
                <w:szCs w:val="24"/>
                <w:lang w:val="nb-NO"/>
              </w:rPr>
            </w:pPr>
          </w:p>
          <w:p w14:paraId="3BAE5534" w14:textId="77777777" w:rsidR="008E27B4" w:rsidRDefault="008E27B4" w:rsidP="00134839">
            <w:pPr>
              <w:rPr>
                <w:sz w:val="24"/>
                <w:szCs w:val="24"/>
                <w:lang w:val="nb-NO"/>
              </w:rPr>
            </w:pPr>
            <w:r>
              <w:rPr>
                <w:sz w:val="24"/>
                <w:szCs w:val="24"/>
                <w:lang w:val="nb-NO"/>
              </w:rPr>
              <w:t>TB</w:t>
            </w:r>
          </w:p>
          <w:p w14:paraId="7D576BF7" w14:textId="77777777" w:rsidR="008E27B4" w:rsidRDefault="008E27B4" w:rsidP="00134839">
            <w:pPr>
              <w:rPr>
                <w:sz w:val="24"/>
                <w:szCs w:val="24"/>
                <w:lang w:val="nb-NO"/>
              </w:rPr>
            </w:pPr>
          </w:p>
          <w:p w14:paraId="302DCB0F" w14:textId="77777777" w:rsidR="008E27B4" w:rsidRDefault="008E27B4" w:rsidP="00134839">
            <w:pPr>
              <w:rPr>
                <w:sz w:val="24"/>
                <w:szCs w:val="24"/>
                <w:lang w:val="nb-NO"/>
              </w:rPr>
            </w:pPr>
          </w:p>
          <w:p w14:paraId="4085B573" w14:textId="77777777" w:rsidR="008E27B4" w:rsidRDefault="008E27B4" w:rsidP="00134839">
            <w:pPr>
              <w:rPr>
                <w:sz w:val="24"/>
                <w:szCs w:val="24"/>
                <w:lang w:val="nb-NO"/>
              </w:rPr>
            </w:pPr>
          </w:p>
          <w:p w14:paraId="70118012" w14:textId="77777777" w:rsidR="008E27B4" w:rsidRDefault="008E27B4" w:rsidP="00134839">
            <w:pPr>
              <w:rPr>
                <w:sz w:val="24"/>
                <w:szCs w:val="24"/>
                <w:lang w:val="nb-NO"/>
              </w:rPr>
            </w:pPr>
            <w:r>
              <w:rPr>
                <w:sz w:val="24"/>
                <w:szCs w:val="24"/>
                <w:lang w:val="nb-NO"/>
              </w:rPr>
              <w:t>BC</w:t>
            </w:r>
          </w:p>
          <w:p w14:paraId="2992A24B" w14:textId="77777777" w:rsidR="00FF3171" w:rsidRDefault="00FF3171" w:rsidP="00134839">
            <w:pPr>
              <w:rPr>
                <w:sz w:val="24"/>
                <w:szCs w:val="24"/>
                <w:lang w:val="nb-NO"/>
              </w:rPr>
            </w:pPr>
          </w:p>
          <w:p w14:paraId="3862472F" w14:textId="49DBCBD4" w:rsidR="00FF3171" w:rsidRPr="00A20FDC" w:rsidRDefault="00FF3171" w:rsidP="00134839">
            <w:pPr>
              <w:rPr>
                <w:sz w:val="24"/>
                <w:szCs w:val="24"/>
                <w:lang w:val="nb-NO"/>
              </w:rPr>
            </w:pPr>
            <w:r>
              <w:rPr>
                <w:sz w:val="24"/>
                <w:szCs w:val="24"/>
                <w:lang w:val="nb-NO"/>
              </w:rPr>
              <w:t>LJ</w:t>
            </w:r>
          </w:p>
        </w:tc>
      </w:tr>
    </w:tbl>
    <w:p w14:paraId="1C62E6A7" w14:textId="509E2BB0" w:rsidR="00400FBD" w:rsidRPr="00A20FDC" w:rsidRDefault="00400FBD" w:rsidP="006F2697">
      <w:pPr>
        <w:spacing w:after="0"/>
        <w:rPr>
          <w:sz w:val="24"/>
          <w:szCs w:val="24"/>
          <w:lang w:val="nb-NO"/>
        </w:rPr>
      </w:pPr>
    </w:p>
    <w:sectPr w:rsidR="00400FBD" w:rsidRPr="00A20F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4B203" w14:textId="77777777" w:rsidR="008C5EE5" w:rsidRDefault="008C5EE5">
      <w:pPr>
        <w:spacing w:after="0" w:line="240" w:lineRule="auto"/>
      </w:pPr>
      <w:r>
        <w:separator/>
      </w:r>
    </w:p>
    <w:p w14:paraId="7E3E06CF" w14:textId="77777777" w:rsidR="008C5EE5" w:rsidRDefault="008C5EE5"/>
  </w:endnote>
  <w:endnote w:type="continuationSeparator" w:id="0">
    <w:p w14:paraId="67AAD4B6" w14:textId="77777777" w:rsidR="008C5EE5" w:rsidRDefault="008C5EE5">
      <w:pPr>
        <w:spacing w:after="0" w:line="240" w:lineRule="auto"/>
      </w:pPr>
      <w:r>
        <w:continuationSeparator/>
      </w:r>
    </w:p>
    <w:p w14:paraId="1FAF28FB" w14:textId="77777777" w:rsidR="008C5EE5" w:rsidRDefault="008C5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4F234" w14:textId="77777777" w:rsidR="008C5EE5" w:rsidRDefault="008C5EE5">
      <w:pPr>
        <w:spacing w:after="0" w:line="240" w:lineRule="auto"/>
      </w:pPr>
      <w:r>
        <w:separator/>
      </w:r>
    </w:p>
    <w:p w14:paraId="05EC891D" w14:textId="77777777" w:rsidR="008C5EE5" w:rsidRDefault="008C5EE5"/>
  </w:footnote>
  <w:footnote w:type="continuationSeparator" w:id="0">
    <w:p w14:paraId="77D4A6E5" w14:textId="77777777" w:rsidR="008C5EE5" w:rsidRDefault="008C5EE5">
      <w:pPr>
        <w:spacing w:after="0" w:line="240" w:lineRule="auto"/>
      </w:pPr>
      <w:r>
        <w:continuationSeparator/>
      </w:r>
    </w:p>
    <w:p w14:paraId="34139E0C" w14:textId="77777777" w:rsidR="008C5EE5" w:rsidRDefault="008C5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40C65"/>
    <w:rsid w:val="00053CAE"/>
    <w:rsid w:val="00082086"/>
    <w:rsid w:val="00084341"/>
    <w:rsid w:val="00086FB6"/>
    <w:rsid w:val="00096ECE"/>
    <w:rsid w:val="0010443C"/>
    <w:rsid w:val="00164BA3"/>
    <w:rsid w:val="001B49A6"/>
    <w:rsid w:val="002128C8"/>
    <w:rsid w:val="00217F5E"/>
    <w:rsid w:val="0026475D"/>
    <w:rsid w:val="002A7720"/>
    <w:rsid w:val="002B5A3C"/>
    <w:rsid w:val="0034332A"/>
    <w:rsid w:val="00372766"/>
    <w:rsid w:val="003C17E2"/>
    <w:rsid w:val="00400FBD"/>
    <w:rsid w:val="00416A86"/>
    <w:rsid w:val="004D4719"/>
    <w:rsid w:val="004D7F72"/>
    <w:rsid w:val="005B5B0F"/>
    <w:rsid w:val="006A2514"/>
    <w:rsid w:val="006A6EE0"/>
    <w:rsid w:val="006B1778"/>
    <w:rsid w:val="006B674E"/>
    <w:rsid w:val="006E6AA5"/>
    <w:rsid w:val="006F2697"/>
    <w:rsid w:val="007123B4"/>
    <w:rsid w:val="00884772"/>
    <w:rsid w:val="008C5EE5"/>
    <w:rsid w:val="008E27B4"/>
    <w:rsid w:val="00934E9A"/>
    <w:rsid w:val="009A27A1"/>
    <w:rsid w:val="009E41A4"/>
    <w:rsid w:val="00A05EF7"/>
    <w:rsid w:val="00A20FDC"/>
    <w:rsid w:val="00A7005F"/>
    <w:rsid w:val="00A8223B"/>
    <w:rsid w:val="00AE4B24"/>
    <w:rsid w:val="00B273A3"/>
    <w:rsid w:val="00B6322C"/>
    <w:rsid w:val="00B93153"/>
    <w:rsid w:val="00B96293"/>
    <w:rsid w:val="00C208FD"/>
    <w:rsid w:val="00C7516C"/>
    <w:rsid w:val="00C84FF0"/>
    <w:rsid w:val="00C9192D"/>
    <w:rsid w:val="00CB4FBB"/>
    <w:rsid w:val="00D03E76"/>
    <w:rsid w:val="00D53456"/>
    <w:rsid w:val="00DC24FF"/>
    <w:rsid w:val="00E31AB2"/>
    <w:rsid w:val="00E45BB9"/>
    <w:rsid w:val="00E81D49"/>
    <w:rsid w:val="00EB5064"/>
    <w:rsid w:val="00F941D9"/>
    <w:rsid w:val="00FA64DD"/>
    <w:rsid w:val="00FC288B"/>
    <w:rsid w:val="00FF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95</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10</cp:revision>
  <dcterms:created xsi:type="dcterms:W3CDTF">2020-02-08T10:06:00Z</dcterms:created>
  <dcterms:modified xsi:type="dcterms:W3CDTF">2020-02-29T10:56:00Z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