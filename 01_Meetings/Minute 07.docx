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6EF0" w14:textId="038F3A99" w:rsidR="006F2697" w:rsidRDefault="006F2697" w:rsidP="006F2697">
      <w:pPr>
        <w:spacing w:after="0"/>
        <w:rPr>
          <w:b/>
          <w:bCs/>
          <w:sz w:val="36"/>
          <w:szCs w:val="36"/>
          <w:u w:val="single"/>
        </w:rPr>
      </w:pPr>
      <w:r w:rsidRPr="006F2697">
        <w:rPr>
          <w:b/>
          <w:bCs/>
          <w:sz w:val="36"/>
          <w:szCs w:val="36"/>
          <w:u w:val="single"/>
        </w:rPr>
        <w:t>COMP208 – Group 40 - Meeting Minute 0</w:t>
      </w:r>
      <w:r w:rsidR="00B224CC">
        <w:rPr>
          <w:b/>
          <w:bCs/>
          <w:sz w:val="36"/>
          <w:szCs w:val="36"/>
          <w:u w:val="single"/>
        </w:rPr>
        <w:t>7</w:t>
      </w:r>
    </w:p>
    <w:p w14:paraId="684A293B" w14:textId="439FF1D1" w:rsidR="006F2697" w:rsidRDefault="006F2697" w:rsidP="006F2697">
      <w:pPr>
        <w:spacing w:after="0"/>
        <w:rPr>
          <w:sz w:val="24"/>
          <w:szCs w:val="24"/>
        </w:rPr>
      </w:pPr>
      <w:r w:rsidRPr="006F2697">
        <w:rPr>
          <w:i/>
          <w:iCs/>
          <w:sz w:val="24"/>
          <w:szCs w:val="24"/>
        </w:rPr>
        <w:t xml:space="preserve">Held in the </w:t>
      </w:r>
      <w:r w:rsidR="00B224CC">
        <w:rPr>
          <w:i/>
          <w:iCs/>
          <w:sz w:val="24"/>
          <w:szCs w:val="24"/>
        </w:rPr>
        <w:t>Discord Voice Chat</w:t>
      </w:r>
      <w:r w:rsidRPr="006F2697">
        <w:rPr>
          <w:i/>
          <w:iCs/>
          <w:sz w:val="24"/>
          <w:szCs w:val="24"/>
        </w:rPr>
        <w:t xml:space="preserve"> at 1</w:t>
      </w:r>
      <w:r w:rsidR="00B224CC">
        <w:rPr>
          <w:i/>
          <w:iCs/>
          <w:sz w:val="24"/>
          <w:szCs w:val="24"/>
        </w:rPr>
        <w:t>0</w:t>
      </w:r>
      <w:r w:rsidRPr="006F2697">
        <w:rPr>
          <w:i/>
          <w:iCs/>
          <w:sz w:val="24"/>
          <w:szCs w:val="24"/>
        </w:rPr>
        <w:t>:00</w:t>
      </w:r>
      <w:r>
        <w:rPr>
          <w:i/>
          <w:iCs/>
          <w:sz w:val="24"/>
          <w:szCs w:val="24"/>
        </w:rPr>
        <w:t xml:space="preserve"> on </w:t>
      </w:r>
      <w:r w:rsidR="003A3C5D">
        <w:rPr>
          <w:i/>
          <w:iCs/>
          <w:sz w:val="24"/>
          <w:szCs w:val="24"/>
        </w:rPr>
        <w:t>1</w:t>
      </w:r>
      <w:r w:rsidR="00B224CC">
        <w:rPr>
          <w:i/>
          <w:iCs/>
          <w:sz w:val="24"/>
          <w:szCs w:val="24"/>
        </w:rPr>
        <w:t>8</w:t>
      </w:r>
      <w:r>
        <w:rPr>
          <w:i/>
          <w:iCs/>
          <w:sz w:val="24"/>
          <w:szCs w:val="24"/>
        </w:rPr>
        <w:t>/0</w:t>
      </w:r>
      <w:r w:rsidR="00BD18AD">
        <w:rPr>
          <w:i/>
          <w:iCs/>
          <w:sz w:val="24"/>
          <w:szCs w:val="24"/>
        </w:rPr>
        <w:t>3</w:t>
      </w:r>
      <w:r>
        <w:rPr>
          <w:i/>
          <w:iCs/>
          <w:sz w:val="24"/>
          <w:szCs w:val="24"/>
        </w:rPr>
        <w:t>/2020.</w:t>
      </w:r>
      <w:r w:rsidRPr="006F2697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6773"/>
        <w:gridCol w:w="1984"/>
      </w:tblGrid>
      <w:tr w:rsidR="00AE4B24" w14:paraId="4F8CEFC1" w14:textId="15EEF41B" w:rsidTr="006F61C1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B17702D" w14:textId="61878D01" w:rsidR="00AE4B24" w:rsidRPr="00AE4B24" w:rsidRDefault="00AE4B24" w:rsidP="006F2697">
            <w:pPr>
              <w:rPr>
                <w:b/>
                <w:bCs/>
                <w:sz w:val="24"/>
                <w:szCs w:val="24"/>
              </w:rPr>
            </w:pPr>
            <w:r w:rsidRPr="00AE4B24">
              <w:rPr>
                <w:b/>
                <w:bCs/>
                <w:sz w:val="24"/>
                <w:szCs w:val="24"/>
              </w:rPr>
              <w:t>Members Present:</w:t>
            </w:r>
          </w:p>
        </w:tc>
      </w:tr>
      <w:tr w:rsidR="00AE4B24" w14:paraId="7DC72438" w14:textId="1D3722F3" w:rsidTr="00400FBD">
        <w:tc>
          <w:tcPr>
            <w:tcW w:w="593" w:type="dxa"/>
            <w:shd w:val="clear" w:color="auto" w:fill="DDD9C3" w:themeFill="background2" w:themeFillShade="E6"/>
          </w:tcPr>
          <w:p w14:paraId="3CD83E57" w14:textId="7AC5A2D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</w:tc>
        <w:tc>
          <w:tcPr>
            <w:tcW w:w="6773" w:type="dxa"/>
          </w:tcPr>
          <w:p w14:paraId="1E566E41" w14:textId="4E97037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Lloyd Jones</w:t>
            </w:r>
          </w:p>
        </w:tc>
        <w:tc>
          <w:tcPr>
            <w:tcW w:w="1984" w:type="dxa"/>
            <w:shd w:val="clear" w:color="auto" w:fill="FFFFFF" w:themeFill="background1"/>
          </w:tcPr>
          <w:p w14:paraId="67448B62" w14:textId="2311191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 / Secretary</w:t>
            </w:r>
          </w:p>
        </w:tc>
      </w:tr>
      <w:tr w:rsidR="00AE4B24" w14:paraId="6E927A5F" w14:textId="4BA416E7" w:rsidTr="00400FBD">
        <w:tc>
          <w:tcPr>
            <w:tcW w:w="593" w:type="dxa"/>
            <w:shd w:val="clear" w:color="auto" w:fill="DDD9C3" w:themeFill="background2" w:themeFillShade="E6"/>
          </w:tcPr>
          <w:p w14:paraId="779279EC" w14:textId="7B04543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6773" w:type="dxa"/>
          </w:tcPr>
          <w:p w14:paraId="5BC562D1" w14:textId="055BB2DE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Ponturo</w:t>
            </w:r>
          </w:p>
        </w:tc>
        <w:tc>
          <w:tcPr>
            <w:tcW w:w="1984" w:type="dxa"/>
            <w:shd w:val="clear" w:color="auto" w:fill="FFFFFF" w:themeFill="background1"/>
          </w:tcPr>
          <w:p w14:paraId="710F6FC3" w14:textId="294E33B5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349EBB2D" w14:textId="3E8CC7FC" w:rsidTr="00400FBD">
        <w:tc>
          <w:tcPr>
            <w:tcW w:w="593" w:type="dxa"/>
            <w:shd w:val="clear" w:color="auto" w:fill="DDD9C3" w:themeFill="background2" w:themeFillShade="E6"/>
          </w:tcPr>
          <w:p w14:paraId="7424287C" w14:textId="081E35CF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773" w:type="dxa"/>
          </w:tcPr>
          <w:p w14:paraId="0DF48E13" w14:textId="699DE717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Lachlan Smith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9E0E63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6B1E3B35" w14:textId="03EC9364" w:rsidTr="00400FBD">
        <w:tc>
          <w:tcPr>
            <w:tcW w:w="593" w:type="dxa"/>
            <w:shd w:val="clear" w:color="auto" w:fill="DDD9C3" w:themeFill="background2" w:themeFillShade="E6"/>
          </w:tcPr>
          <w:p w14:paraId="5BD05495" w14:textId="61FEBE0E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</w:p>
        </w:tc>
        <w:tc>
          <w:tcPr>
            <w:tcW w:w="6773" w:type="dxa"/>
          </w:tcPr>
          <w:p w14:paraId="487F785A" w14:textId="37BB8915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Jordan Clewlow</w:t>
            </w:r>
          </w:p>
        </w:tc>
        <w:tc>
          <w:tcPr>
            <w:tcW w:w="1984" w:type="dxa"/>
            <w:shd w:val="clear" w:color="auto" w:fill="FFFFFF" w:themeFill="background1"/>
          </w:tcPr>
          <w:p w14:paraId="25DF1AC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040345" w14:paraId="7E01C34A" w14:textId="77777777" w:rsidTr="00400FBD">
        <w:tc>
          <w:tcPr>
            <w:tcW w:w="593" w:type="dxa"/>
            <w:shd w:val="clear" w:color="auto" w:fill="DDD9C3" w:themeFill="background2" w:themeFillShade="E6"/>
          </w:tcPr>
          <w:p w14:paraId="4F38E232" w14:textId="3F5CF61F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</w:p>
        </w:tc>
        <w:tc>
          <w:tcPr>
            <w:tcW w:w="6773" w:type="dxa"/>
          </w:tcPr>
          <w:p w14:paraId="544A8363" w14:textId="502FB04E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Bunsie</w:t>
            </w:r>
          </w:p>
        </w:tc>
        <w:tc>
          <w:tcPr>
            <w:tcW w:w="1984" w:type="dxa"/>
            <w:shd w:val="clear" w:color="auto" w:fill="FFFFFF" w:themeFill="background1"/>
          </w:tcPr>
          <w:p w14:paraId="499F4408" w14:textId="77777777" w:rsidR="00040345" w:rsidRDefault="00040345" w:rsidP="00372766">
            <w:pPr>
              <w:rPr>
                <w:sz w:val="24"/>
                <w:szCs w:val="24"/>
              </w:rPr>
            </w:pPr>
          </w:p>
        </w:tc>
      </w:tr>
      <w:tr w:rsidR="00040345" w14:paraId="1DC56F2A" w14:textId="77777777" w:rsidTr="00400FBD">
        <w:tc>
          <w:tcPr>
            <w:tcW w:w="593" w:type="dxa"/>
            <w:shd w:val="clear" w:color="auto" w:fill="DDD9C3" w:themeFill="background2" w:themeFillShade="E6"/>
          </w:tcPr>
          <w:p w14:paraId="3A2127A9" w14:textId="3A552175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773" w:type="dxa"/>
          </w:tcPr>
          <w:p w14:paraId="24FB485A" w14:textId="36BC6B04" w:rsidR="00040345" w:rsidRDefault="00040345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Boggy Chase-Davies</w:t>
            </w:r>
          </w:p>
        </w:tc>
        <w:tc>
          <w:tcPr>
            <w:tcW w:w="1984" w:type="dxa"/>
            <w:shd w:val="clear" w:color="auto" w:fill="FFFFFF" w:themeFill="background1"/>
          </w:tcPr>
          <w:p w14:paraId="571362E2" w14:textId="77777777" w:rsidR="00040345" w:rsidRDefault="00040345" w:rsidP="00372766">
            <w:pPr>
              <w:rPr>
                <w:sz w:val="24"/>
                <w:szCs w:val="24"/>
              </w:rPr>
            </w:pPr>
          </w:p>
        </w:tc>
      </w:tr>
    </w:tbl>
    <w:p w14:paraId="43D078B6" w14:textId="20AECA07" w:rsidR="00400FBD" w:rsidRDefault="00400FBD" w:rsidP="006F2697">
      <w:pPr>
        <w:spacing w:after="0"/>
        <w:rPr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815"/>
        <w:gridCol w:w="540"/>
      </w:tblGrid>
      <w:tr w:rsidR="00B6322C" w14:paraId="053B9613" w14:textId="77777777" w:rsidTr="00C66BCE">
        <w:tc>
          <w:tcPr>
            <w:tcW w:w="9355" w:type="dxa"/>
            <w:gridSpan w:val="2"/>
            <w:shd w:val="clear" w:color="auto" w:fill="BFBFBF" w:themeFill="background1" w:themeFillShade="BF"/>
          </w:tcPr>
          <w:p w14:paraId="7B3D99A0" w14:textId="77777777" w:rsidR="00B6322C" w:rsidRPr="00400FBD" w:rsidRDefault="00B6322C" w:rsidP="00134839">
            <w:pPr>
              <w:rPr>
                <w:b/>
                <w:bCs/>
                <w:sz w:val="24"/>
                <w:szCs w:val="24"/>
              </w:rPr>
            </w:pPr>
            <w:r w:rsidRPr="00400FBD">
              <w:rPr>
                <w:b/>
                <w:bCs/>
                <w:sz w:val="24"/>
                <w:szCs w:val="24"/>
              </w:rPr>
              <w:t>Points Raised:</w:t>
            </w:r>
          </w:p>
        </w:tc>
      </w:tr>
      <w:tr w:rsidR="00B6322C" w:rsidRPr="00647957" w14:paraId="2D51BA68" w14:textId="77777777" w:rsidTr="005B7D83">
        <w:trPr>
          <w:trHeight w:val="3764"/>
        </w:trPr>
        <w:tc>
          <w:tcPr>
            <w:tcW w:w="8815" w:type="dxa"/>
          </w:tcPr>
          <w:p w14:paraId="7FAD9A68" w14:textId="54C35CE6" w:rsidR="00C66BCE" w:rsidRDefault="00361818" w:rsidP="00825BFD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General Structure of the Next Few Weeks</w:t>
            </w:r>
          </w:p>
          <w:p w14:paraId="73E1BD45" w14:textId="77777777" w:rsidR="00361818" w:rsidRPr="00361818" w:rsidRDefault="00361818" w:rsidP="00361818">
            <w:pPr>
              <w:rPr>
                <w:b/>
                <w:bCs/>
                <w:sz w:val="24"/>
                <w:szCs w:val="24"/>
              </w:rPr>
            </w:pPr>
          </w:p>
          <w:p w14:paraId="4ED3F2EE" w14:textId="289AA22D" w:rsidR="00825BFD" w:rsidRDefault="00361818" w:rsidP="00361818">
            <w:pPr>
              <w:pStyle w:val="ListParagraph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discussed the future deadlines, which are the 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Demo 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b/>
                <w:bCs/>
                <w:i/>
                <w:iCs/>
                <w:sz w:val="24"/>
                <w:szCs w:val="24"/>
              </w:rPr>
              <w:t xml:space="preserve">24.04 </w:t>
            </w:r>
            <w:r>
              <w:rPr>
                <w:sz w:val="24"/>
                <w:szCs w:val="24"/>
              </w:rPr>
              <w:t xml:space="preserve">and the </w:t>
            </w:r>
            <w:r>
              <w:rPr>
                <w:b/>
                <w:bCs/>
                <w:i/>
                <w:iCs/>
                <w:sz w:val="24"/>
                <w:szCs w:val="24"/>
              </w:rPr>
              <w:t>Portfolio</w:t>
            </w:r>
            <w:r>
              <w:rPr>
                <w:sz w:val="24"/>
                <w:szCs w:val="24"/>
              </w:rPr>
              <w:t xml:space="preserve"> which is due on the </w:t>
            </w:r>
            <w:r>
              <w:rPr>
                <w:b/>
                <w:bCs/>
                <w:i/>
                <w:iCs/>
                <w:sz w:val="24"/>
                <w:szCs w:val="24"/>
              </w:rPr>
              <w:t>11.05</w:t>
            </w:r>
            <w:r>
              <w:rPr>
                <w:sz w:val="24"/>
                <w:szCs w:val="24"/>
              </w:rPr>
              <w:t xml:space="preserve">. Since the rest of the time dedicated to the project needs to be dedicated to implementation, we decided to adopt an </w:t>
            </w:r>
            <w:r>
              <w:rPr>
                <w:b/>
                <w:bCs/>
                <w:i/>
                <w:iCs/>
                <w:sz w:val="24"/>
                <w:szCs w:val="24"/>
              </w:rPr>
              <w:t>Incremental</w:t>
            </w:r>
            <w:r>
              <w:rPr>
                <w:sz w:val="24"/>
                <w:szCs w:val="24"/>
              </w:rPr>
              <w:t xml:space="preserve"> approach to development, by ensuring that we have a new working build of the software completed by the end of every Monday.</w:t>
            </w:r>
          </w:p>
          <w:p w14:paraId="4F4C509E" w14:textId="77777777" w:rsidR="00361818" w:rsidRPr="00361818" w:rsidRDefault="00361818" w:rsidP="00361818">
            <w:pPr>
              <w:pStyle w:val="ListParagraph"/>
              <w:spacing w:before="0"/>
              <w:rPr>
                <w:sz w:val="24"/>
                <w:szCs w:val="24"/>
              </w:rPr>
            </w:pPr>
          </w:p>
          <w:p w14:paraId="0E1AC6F1" w14:textId="2144B25D" w:rsidR="00000C40" w:rsidRDefault="00361818" w:rsidP="00825BFD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Planning Implementation Tasks</w:t>
            </w:r>
          </w:p>
          <w:p w14:paraId="22E390CF" w14:textId="77777777" w:rsidR="00361818" w:rsidRDefault="00361818" w:rsidP="0036181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there is roughly </w:t>
            </w:r>
            <w:r>
              <w:rPr>
                <w:b/>
                <w:bCs/>
                <w:i/>
                <w:iCs/>
                <w:sz w:val="24"/>
                <w:szCs w:val="24"/>
              </w:rPr>
              <w:t>five weeks</w:t>
            </w:r>
            <w:r>
              <w:rPr>
                <w:sz w:val="24"/>
                <w:szCs w:val="24"/>
              </w:rPr>
              <w:t xml:space="preserve"> until the deadline, we decided to split the needed work each week into five main areas, shown below:</w:t>
            </w:r>
          </w:p>
          <w:p w14:paraId="3B7A46FC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0.1 – Basic Application to Create and View Resources</w:t>
            </w:r>
          </w:p>
          <w:p w14:paraId="328656F1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0.2 – Add Functionality For Accounts and Add Databases</w:t>
            </w:r>
          </w:p>
          <w:p w14:paraId="49072E7C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0.3 – Introduce Classruums</w:t>
            </w:r>
          </w:p>
          <w:p w14:paraId="7A836C91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0.4 – Introduce Foruums and Improve Classruums</w:t>
            </w:r>
          </w:p>
          <w:p w14:paraId="480BC8C3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0.5 – Online Integration and Android Version</w:t>
            </w:r>
          </w:p>
          <w:p w14:paraId="608BC731" w14:textId="77777777" w:rsidR="00361818" w:rsidRDefault="00361818" w:rsidP="003618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Demo – Smaller Refinements and Portfolio Creation</w:t>
            </w:r>
          </w:p>
          <w:p w14:paraId="4982E3A1" w14:textId="37A80CA4" w:rsidR="00361818" w:rsidRDefault="00361818" w:rsidP="0036181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tasks will be further expanded at each week’s meeting, which will now be focused on reviewing development progress each week</w:t>
            </w:r>
            <w:r w:rsidR="005B7D83">
              <w:rPr>
                <w:sz w:val="24"/>
                <w:szCs w:val="24"/>
              </w:rPr>
              <w:t>, including the next week’s session.</w:t>
            </w:r>
          </w:p>
          <w:p w14:paraId="71DA9074" w14:textId="1E77EE33" w:rsidR="00361818" w:rsidRDefault="00361818" w:rsidP="00361818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Initial Implementation Tasks</w:t>
            </w:r>
          </w:p>
          <w:p w14:paraId="0A5C8CB9" w14:textId="77777777" w:rsidR="00361818" w:rsidRDefault="00361818" w:rsidP="0036181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terms of work to be done immediately, we decided that a deadline of </w:t>
            </w:r>
            <w:r>
              <w:rPr>
                <w:b/>
                <w:bCs/>
                <w:i/>
                <w:iCs/>
                <w:sz w:val="24"/>
                <w:szCs w:val="24"/>
              </w:rPr>
              <w:t>Monday (23/03)</w:t>
            </w:r>
            <w:r>
              <w:rPr>
                <w:sz w:val="24"/>
                <w:szCs w:val="24"/>
              </w:rPr>
              <w:t xml:space="preserve"> should be set to do Version 0.1 of the program, in order to get used to the workflow of using </w:t>
            </w:r>
            <w:r>
              <w:rPr>
                <w:b/>
                <w:bCs/>
                <w:i/>
                <w:iCs/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bCs/>
                <w:i/>
                <w:iCs/>
                <w:sz w:val="24"/>
                <w:szCs w:val="24"/>
              </w:rPr>
              <w:t>Discord</w:t>
            </w:r>
            <w:r>
              <w:rPr>
                <w:sz w:val="24"/>
                <w:szCs w:val="24"/>
              </w:rPr>
              <w:t>, as well as to start with a basic prototype of the system.</w:t>
            </w:r>
          </w:p>
          <w:p w14:paraId="07EE17D2" w14:textId="722F4273" w:rsidR="0088306B" w:rsidRPr="0088306B" w:rsidRDefault="00361818" w:rsidP="0088306B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split up the tasks among the group, with each member having individual deadlines based on the task dependencies:</w:t>
            </w:r>
          </w:p>
          <w:p w14:paraId="0EF0E7B1" w14:textId="33A97B5B" w:rsidR="00361818" w:rsidRPr="0088306B" w:rsidRDefault="005B7D83" w:rsidP="0088306B">
            <w:pPr>
              <w:spacing w:line="360" w:lineRule="auto"/>
              <w:ind w:left="720"/>
              <w:rPr>
                <w:sz w:val="24"/>
                <w:szCs w:val="24"/>
                <w:u w:val="single"/>
              </w:rPr>
            </w:pPr>
            <w:r w:rsidRPr="0088306B">
              <w:rPr>
                <w:b/>
                <w:bCs/>
                <w:sz w:val="24"/>
                <w:szCs w:val="24"/>
                <w:u w:val="single"/>
              </w:rPr>
              <w:t>BY THE END OF SATURDAY</w:t>
            </w:r>
          </w:p>
          <w:p w14:paraId="77D2F52D" w14:textId="6D3E9FD3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Lloyd</w:t>
            </w:r>
          </w:p>
          <w:p w14:paraId="44FACFC1" w14:textId="65E56916" w:rsidR="005B7D83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</w:t>
            </w:r>
            <w:r>
              <w:rPr>
                <w:i/>
                <w:iCs/>
                <w:sz w:val="24"/>
                <w:szCs w:val="24"/>
              </w:rPr>
              <w:t>Flashcard Class</w:t>
            </w:r>
            <w:r>
              <w:rPr>
                <w:sz w:val="24"/>
                <w:szCs w:val="24"/>
              </w:rPr>
              <w:t xml:space="preserve"> and Save Them Locally as Text Files</w:t>
            </w:r>
          </w:p>
          <w:p w14:paraId="3B9BA95C" w14:textId="09F53ECE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Bobby</w:t>
            </w:r>
          </w:p>
          <w:p w14:paraId="13CE1034" w14:textId="0D91502B" w:rsidR="0088306B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</w:t>
            </w:r>
            <w:r>
              <w:rPr>
                <w:sz w:val="24"/>
                <w:szCs w:val="24"/>
              </w:rPr>
              <w:t xml:space="preserve"> </w:t>
            </w:r>
            <w:r w:rsidRPr="0088306B">
              <w:rPr>
                <w:i/>
                <w:iCs/>
                <w:sz w:val="24"/>
                <w:szCs w:val="24"/>
              </w:rPr>
              <w:t>Note</w:t>
            </w:r>
            <w:r>
              <w:rPr>
                <w:i/>
                <w:iCs/>
                <w:sz w:val="24"/>
                <w:szCs w:val="24"/>
              </w:rPr>
              <w:t xml:space="preserve"> Class</w:t>
            </w:r>
            <w:r>
              <w:rPr>
                <w:sz w:val="24"/>
                <w:szCs w:val="24"/>
              </w:rPr>
              <w:t xml:space="preserve"> and Save Them Locally as </w:t>
            </w:r>
            <w:r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 xml:space="preserve"> Files</w:t>
            </w:r>
          </w:p>
          <w:p w14:paraId="34B66525" w14:textId="0AB14D94" w:rsidR="005B7D83" w:rsidRPr="0088306B" w:rsidRDefault="005B7D83" w:rsidP="0088306B">
            <w:pPr>
              <w:spacing w:line="360" w:lineRule="auto"/>
              <w:ind w:left="720"/>
              <w:rPr>
                <w:sz w:val="24"/>
                <w:szCs w:val="24"/>
              </w:rPr>
            </w:pPr>
            <w:r w:rsidRPr="0088306B">
              <w:rPr>
                <w:b/>
                <w:bCs/>
                <w:sz w:val="24"/>
                <w:szCs w:val="24"/>
                <w:u w:val="single"/>
              </w:rPr>
              <w:t>BY THE END OF SUNDAY</w:t>
            </w:r>
          </w:p>
          <w:p w14:paraId="7D7F42DD" w14:textId="77777777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Daniel</w:t>
            </w:r>
          </w:p>
          <w:p w14:paraId="4D73FEF2" w14:textId="550D2AA8" w:rsidR="005B7D83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Expand Flashcards to a </w:t>
            </w:r>
            <w:r>
              <w:rPr>
                <w:i/>
                <w:iCs/>
                <w:sz w:val="24"/>
                <w:szCs w:val="24"/>
              </w:rPr>
              <w:t>Dictionary Class</w:t>
            </w:r>
            <w:r>
              <w:rPr>
                <w:sz w:val="24"/>
                <w:szCs w:val="24"/>
              </w:rPr>
              <w:t xml:space="preserve"> and Save Locally</w:t>
            </w:r>
          </w:p>
          <w:p w14:paraId="19571E70" w14:textId="77777777" w:rsid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Tyler</w:t>
            </w:r>
          </w:p>
          <w:p w14:paraId="0233804E" w14:textId="562A8D91" w:rsidR="0088306B" w:rsidRPr="0088306B" w:rsidRDefault="0088306B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 Flashcards to a</w:t>
            </w:r>
            <w:r w:rsidRPr="0088306B">
              <w:rPr>
                <w:i/>
                <w:iCs/>
                <w:sz w:val="24"/>
                <w:szCs w:val="24"/>
              </w:rPr>
              <w:t xml:space="preserve"> Quizzes Class</w:t>
            </w:r>
            <w:r>
              <w:rPr>
                <w:sz w:val="24"/>
                <w:szCs w:val="24"/>
              </w:rPr>
              <w:t xml:space="preserve"> and Save Locally</w:t>
            </w:r>
          </w:p>
          <w:p w14:paraId="79A8F4E8" w14:textId="73DD0C73" w:rsidR="005B7D83" w:rsidRPr="0088306B" w:rsidRDefault="005B7D83" w:rsidP="0088306B">
            <w:pPr>
              <w:spacing w:line="360" w:lineRule="auto"/>
              <w:ind w:left="720"/>
              <w:rPr>
                <w:sz w:val="24"/>
                <w:szCs w:val="24"/>
                <w:u w:val="single"/>
              </w:rPr>
            </w:pPr>
            <w:r w:rsidRPr="0088306B">
              <w:rPr>
                <w:b/>
                <w:bCs/>
                <w:sz w:val="24"/>
                <w:szCs w:val="24"/>
                <w:u w:val="single"/>
              </w:rPr>
              <w:t>BY THE END OF MONDAY</w:t>
            </w:r>
          </w:p>
          <w:p w14:paraId="7A325010" w14:textId="77777777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Lachlan</w:t>
            </w:r>
          </w:p>
          <w:p w14:paraId="4FAD7B48" w14:textId="77777777" w:rsidR="005B7D83" w:rsidRPr="005B7D83" w:rsidRDefault="005B7D83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Make a </w:t>
            </w:r>
            <w:r w:rsidRPr="0088306B">
              <w:rPr>
                <w:i/>
                <w:iCs/>
                <w:sz w:val="24"/>
                <w:szCs w:val="24"/>
              </w:rPr>
              <w:t xml:space="preserve">GUI </w:t>
            </w:r>
            <w:r>
              <w:rPr>
                <w:sz w:val="24"/>
                <w:szCs w:val="24"/>
              </w:rPr>
              <w:t>For the Previously Established Elements</w:t>
            </w:r>
          </w:p>
          <w:p w14:paraId="2A9FB8B4" w14:textId="77777777" w:rsidR="005B7D83" w:rsidRPr="005B7D83" w:rsidRDefault="005B7D83" w:rsidP="0088306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Jordan</w:t>
            </w:r>
          </w:p>
          <w:p w14:paraId="2ED5F636" w14:textId="77777777" w:rsidR="005B7D83" w:rsidRPr="005B7D83" w:rsidRDefault="005B7D83" w:rsidP="0088306B">
            <w:pPr>
              <w:pStyle w:val="ListParagraph"/>
              <w:numPr>
                <w:ilvl w:val="1"/>
                <w:numId w:val="18"/>
              </w:numPr>
              <w:spacing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Make a </w:t>
            </w:r>
            <w:bookmarkStart w:id="0" w:name="_GoBack"/>
            <w:r w:rsidRPr="0088306B">
              <w:rPr>
                <w:i/>
                <w:iCs/>
                <w:sz w:val="24"/>
                <w:szCs w:val="24"/>
              </w:rPr>
              <w:t>GUI</w:t>
            </w:r>
            <w:bookmarkEnd w:id="0"/>
            <w:r>
              <w:rPr>
                <w:sz w:val="24"/>
                <w:szCs w:val="24"/>
              </w:rPr>
              <w:t xml:space="preserve"> For the Previously Established Elements</w:t>
            </w:r>
          </w:p>
          <w:p w14:paraId="353ED778" w14:textId="5AF78C03" w:rsidR="005B7D83" w:rsidRPr="005B7D83" w:rsidRDefault="005B7D83" w:rsidP="005B7D8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tasks are to be done </w:t>
            </w:r>
            <w:r>
              <w:rPr>
                <w:b/>
                <w:bCs/>
                <w:i/>
                <w:iCs/>
                <w:sz w:val="24"/>
                <w:szCs w:val="24"/>
              </w:rPr>
              <w:t>whilst using git</w:t>
            </w:r>
            <w:r>
              <w:rPr>
                <w:sz w:val="24"/>
                <w:szCs w:val="24"/>
              </w:rPr>
              <w:t xml:space="preserve">, and each member should </w:t>
            </w:r>
            <w:r>
              <w:rPr>
                <w:b/>
                <w:bCs/>
                <w:i/>
                <w:iCs/>
                <w:sz w:val="24"/>
                <w:szCs w:val="24"/>
              </w:rPr>
              <w:t>create their own branch</w:t>
            </w:r>
            <w:r>
              <w:rPr>
                <w:sz w:val="24"/>
                <w:szCs w:val="24"/>
              </w:rPr>
              <w:t xml:space="preserve">, and then use </w:t>
            </w:r>
            <w:r>
              <w:rPr>
                <w:b/>
                <w:bCs/>
                <w:i/>
                <w:iCs/>
                <w:sz w:val="24"/>
                <w:szCs w:val="24"/>
              </w:rPr>
              <w:t>pulling/pushing/merging</w:t>
            </w:r>
            <w:r>
              <w:rPr>
                <w:sz w:val="24"/>
                <w:szCs w:val="24"/>
              </w:rPr>
              <w:t xml:space="preserve"> in order to work without the need for any one user to physically combined and copy-paste files.</w:t>
            </w:r>
          </w:p>
          <w:p w14:paraId="0E28435B" w14:textId="39ACA18C" w:rsidR="005B7D83" w:rsidRDefault="005B7D83" w:rsidP="005B7D83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Aside from this, more talk should happen in the discord to update others on the progress made, and aside from that all code should have some level of validation. If a member doesn’t understand how to make a certain entity, then the design document can be referred to.</w:t>
            </w:r>
          </w:p>
          <w:p w14:paraId="785A8606" w14:textId="071A11C4" w:rsidR="005B7D83" w:rsidRPr="005B7D83" w:rsidRDefault="005B7D83" w:rsidP="005B7D83">
            <w:pPr>
              <w:ind w:left="720"/>
              <w:rPr>
                <w:sz w:val="24"/>
                <w:szCs w:val="24"/>
                <w:u w:val="single"/>
              </w:rPr>
            </w:pPr>
          </w:p>
        </w:tc>
        <w:tc>
          <w:tcPr>
            <w:tcW w:w="540" w:type="dxa"/>
            <w:shd w:val="clear" w:color="auto" w:fill="DDD9C3" w:themeFill="background2" w:themeFillShade="E6"/>
          </w:tcPr>
          <w:p w14:paraId="2F573619" w14:textId="77777777" w:rsidR="00040C65" w:rsidRDefault="00040C65" w:rsidP="00825BFD">
            <w:pPr>
              <w:rPr>
                <w:sz w:val="24"/>
                <w:szCs w:val="24"/>
                <w:lang w:val="en-GB"/>
              </w:rPr>
            </w:pPr>
          </w:p>
          <w:p w14:paraId="4FF768B5" w14:textId="77777777" w:rsidR="00C66BCE" w:rsidRDefault="00C66BCE" w:rsidP="00825BFD">
            <w:pPr>
              <w:rPr>
                <w:sz w:val="24"/>
                <w:szCs w:val="24"/>
                <w:lang w:val="en-GB"/>
              </w:rPr>
            </w:pPr>
          </w:p>
          <w:p w14:paraId="3862472F" w14:textId="18BE843B" w:rsidR="00AD1806" w:rsidRPr="00C66BCE" w:rsidRDefault="00AD1806" w:rsidP="00825BFD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1C62E6A7" w14:textId="509E2BB0" w:rsidR="00400FBD" w:rsidRPr="00C66BCE" w:rsidRDefault="00400FBD" w:rsidP="006F2697">
      <w:pPr>
        <w:spacing w:after="0"/>
        <w:rPr>
          <w:sz w:val="24"/>
          <w:szCs w:val="24"/>
          <w:lang w:val="en-GB"/>
        </w:rPr>
      </w:pPr>
    </w:p>
    <w:sectPr w:rsidR="00400FBD" w:rsidRPr="00C66BC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A1FE4" w14:textId="77777777" w:rsidR="00932E5E" w:rsidRDefault="00932E5E">
      <w:pPr>
        <w:spacing w:after="0" w:line="240" w:lineRule="auto"/>
      </w:pPr>
      <w:r>
        <w:separator/>
      </w:r>
    </w:p>
    <w:p w14:paraId="0696517D" w14:textId="77777777" w:rsidR="00932E5E" w:rsidRDefault="00932E5E"/>
  </w:endnote>
  <w:endnote w:type="continuationSeparator" w:id="0">
    <w:p w14:paraId="325940D0" w14:textId="77777777" w:rsidR="00932E5E" w:rsidRDefault="00932E5E">
      <w:pPr>
        <w:spacing w:after="0" w:line="240" w:lineRule="auto"/>
      </w:pPr>
      <w:r>
        <w:continuationSeparator/>
      </w:r>
    </w:p>
    <w:p w14:paraId="25184481" w14:textId="77777777" w:rsidR="00932E5E" w:rsidRDefault="00932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96AC8" w14:textId="77777777" w:rsidR="00932E5E" w:rsidRDefault="00932E5E">
      <w:pPr>
        <w:spacing w:after="0" w:line="240" w:lineRule="auto"/>
      </w:pPr>
      <w:r>
        <w:separator/>
      </w:r>
    </w:p>
    <w:p w14:paraId="36427E4E" w14:textId="77777777" w:rsidR="00932E5E" w:rsidRDefault="00932E5E"/>
  </w:footnote>
  <w:footnote w:type="continuationSeparator" w:id="0">
    <w:p w14:paraId="4B895673" w14:textId="77777777" w:rsidR="00932E5E" w:rsidRDefault="00932E5E">
      <w:pPr>
        <w:spacing w:after="0" w:line="240" w:lineRule="auto"/>
      </w:pPr>
      <w:r>
        <w:continuationSeparator/>
      </w:r>
    </w:p>
    <w:p w14:paraId="6EC6551D" w14:textId="77777777" w:rsidR="00932E5E" w:rsidRDefault="00932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9EA6" w14:textId="6EDB1BCA" w:rsidR="006F2697" w:rsidRPr="006F2697" w:rsidRDefault="006F2697" w:rsidP="006F2697">
    <w:pPr>
      <w:spacing w:after="0"/>
      <w:rPr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6687"/>
    <w:multiLevelType w:val="hybridMultilevel"/>
    <w:tmpl w:val="340AED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F364D99"/>
    <w:multiLevelType w:val="hybridMultilevel"/>
    <w:tmpl w:val="343C65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1D7DF5"/>
    <w:multiLevelType w:val="hybridMultilevel"/>
    <w:tmpl w:val="E53A9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A7F47"/>
    <w:multiLevelType w:val="hybridMultilevel"/>
    <w:tmpl w:val="429CBC92"/>
    <w:lvl w:ilvl="0" w:tplc="C91A6C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F0C76"/>
    <w:multiLevelType w:val="hybridMultilevel"/>
    <w:tmpl w:val="1C4289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44AA6"/>
    <w:multiLevelType w:val="hybridMultilevel"/>
    <w:tmpl w:val="215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76347"/>
    <w:multiLevelType w:val="hybridMultilevel"/>
    <w:tmpl w:val="BE881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D0289"/>
    <w:multiLevelType w:val="hybridMultilevel"/>
    <w:tmpl w:val="DCD20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1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7"/>
    <w:rsid w:val="00000C40"/>
    <w:rsid w:val="00040345"/>
    <w:rsid w:val="00040C65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61818"/>
    <w:rsid w:val="00372766"/>
    <w:rsid w:val="003A3C5D"/>
    <w:rsid w:val="003C17E2"/>
    <w:rsid w:val="00400FBD"/>
    <w:rsid w:val="00416A86"/>
    <w:rsid w:val="004D4719"/>
    <w:rsid w:val="004D7F72"/>
    <w:rsid w:val="005B5B0F"/>
    <w:rsid w:val="005B7D83"/>
    <w:rsid w:val="00647957"/>
    <w:rsid w:val="006A2514"/>
    <w:rsid w:val="006A6EE0"/>
    <w:rsid w:val="006B1778"/>
    <w:rsid w:val="006B674E"/>
    <w:rsid w:val="006E6AA5"/>
    <w:rsid w:val="006F2697"/>
    <w:rsid w:val="007123B4"/>
    <w:rsid w:val="007432B8"/>
    <w:rsid w:val="00781994"/>
    <w:rsid w:val="00825BFD"/>
    <w:rsid w:val="0088306B"/>
    <w:rsid w:val="00884772"/>
    <w:rsid w:val="00932E5E"/>
    <w:rsid w:val="00934E9A"/>
    <w:rsid w:val="009612DE"/>
    <w:rsid w:val="009A27A1"/>
    <w:rsid w:val="009E41A4"/>
    <w:rsid w:val="00A05EF7"/>
    <w:rsid w:val="00A7005F"/>
    <w:rsid w:val="00A8223B"/>
    <w:rsid w:val="00AD1806"/>
    <w:rsid w:val="00AE4B24"/>
    <w:rsid w:val="00B224CC"/>
    <w:rsid w:val="00B273A3"/>
    <w:rsid w:val="00B6322C"/>
    <w:rsid w:val="00B93153"/>
    <w:rsid w:val="00B96293"/>
    <w:rsid w:val="00BD18AD"/>
    <w:rsid w:val="00C208FD"/>
    <w:rsid w:val="00C66BCE"/>
    <w:rsid w:val="00C7516C"/>
    <w:rsid w:val="00C84FF0"/>
    <w:rsid w:val="00C9192D"/>
    <w:rsid w:val="00CB4FBB"/>
    <w:rsid w:val="00CE24EA"/>
    <w:rsid w:val="00D03E76"/>
    <w:rsid w:val="00D26C80"/>
    <w:rsid w:val="00D528E0"/>
    <w:rsid w:val="00D53456"/>
    <w:rsid w:val="00DC24FF"/>
    <w:rsid w:val="00E31AB2"/>
    <w:rsid w:val="00E45BB9"/>
    <w:rsid w:val="00E80EF6"/>
    <w:rsid w:val="00E81D49"/>
    <w:rsid w:val="00EB5064"/>
    <w:rsid w:val="00EE78E3"/>
    <w:rsid w:val="00F5298A"/>
    <w:rsid w:val="00F6537F"/>
    <w:rsid w:val="00F941D9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FF3A5"/>
  <w15:chartTrackingRefBased/>
  <w15:docId w15:val="{BD210F28-EDD1-4941-A252-C0CBEA13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k\AppData\Roaming\Microsoft\Templates\Meeting%20minutes%20(short%20for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120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Lloyd Jones</dc:creator>
  <cp:keywords/>
  <dc:description>COMP208 – Group 40 - Meeting Minute 01 (05/02/2020)
Held in the Harold Cohen Library Group Study Room 3E at 11:00</dc:description>
  <cp:lastModifiedBy>Lloyd Jones</cp:lastModifiedBy>
  <cp:revision>24</cp:revision>
  <dcterms:created xsi:type="dcterms:W3CDTF">2020-02-08T10:06:00Z</dcterms:created>
  <dcterms:modified xsi:type="dcterms:W3CDTF">2020-03-18T11:52:00Z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